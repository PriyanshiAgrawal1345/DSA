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6996D" w14:textId="64510C61" w:rsidR="00A9204E" w:rsidRDefault="00F4254B" w:rsidP="00F4254B">
      <w:pPr>
        <w:pStyle w:val="ListParagraph"/>
        <w:numPr>
          <w:ilvl w:val="0"/>
          <w:numId w:val="25"/>
        </w:numPr>
      </w:pPr>
      <w:r>
        <w:t>Merge Sort</w:t>
      </w:r>
    </w:p>
    <w:p w14:paraId="122A2403" w14:textId="13E32B85" w:rsidR="00F4254B" w:rsidRDefault="003A5A17" w:rsidP="00F4254B">
      <w:pPr>
        <w:pStyle w:val="ListParagraph"/>
        <w:numPr>
          <w:ilvl w:val="0"/>
          <w:numId w:val="25"/>
        </w:numPr>
      </w:pPr>
      <w:r>
        <w:t>Quick Sort</w:t>
      </w:r>
    </w:p>
    <w:p w14:paraId="0D093EEC" w14:textId="28383356" w:rsidR="003A5A17" w:rsidRDefault="003A5A17" w:rsidP="00F4254B">
      <w:pPr>
        <w:pStyle w:val="ListParagraph"/>
        <w:numPr>
          <w:ilvl w:val="0"/>
          <w:numId w:val="25"/>
        </w:numPr>
      </w:pPr>
      <w:r>
        <w:t>Rat in Maze</w:t>
      </w:r>
    </w:p>
    <w:p w14:paraId="0F162151" w14:textId="419D76A1" w:rsidR="003A5A17" w:rsidRDefault="003A5A17" w:rsidP="003A5A17"/>
    <w:p w14:paraId="50DCD1CF" w14:textId="3D25723C" w:rsidR="003A5A17" w:rsidRDefault="003A5A17" w:rsidP="003A5A17">
      <w:pPr>
        <w:pStyle w:val="ListParagraph"/>
        <w:numPr>
          <w:ilvl w:val="0"/>
          <w:numId w:val="25"/>
        </w:numPr>
      </w:pPr>
      <w:r>
        <w:t>Space and time complexity in Recursion</w:t>
      </w:r>
    </w:p>
    <w:p w14:paraId="67A583D4" w14:textId="673E5520" w:rsidR="003A5A17" w:rsidRDefault="003A5A17" w:rsidP="003A5A17">
      <w:pPr>
        <w:pStyle w:val="ListParagraph"/>
        <w:numPr>
          <w:ilvl w:val="0"/>
          <w:numId w:val="26"/>
        </w:numPr>
      </w:pPr>
      <w:r>
        <w:t xml:space="preserve">Linear Search=&gt; </w:t>
      </w:r>
      <w:proofErr w:type="spellStart"/>
      <w:r>
        <w:t>t.c</w:t>
      </w:r>
      <w:proofErr w:type="spellEnd"/>
      <w:r>
        <w:t>=O(n</w:t>
      </w:r>
      <w:proofErr w:type="gramStart"/>
      <w:r>
        <w:t>)</w:t>
      </w:r>
      <w:r w:rsidR="002D6BB3">
        <w:t xml:space="preserve"> ,</w:t>
      </w:r>
      <w:proofErr w:type="gramEnd"/>
      <w:r w:rsidR="002D6BB3">
        <w:t xml:space="preserve"> </w:t>
      </w:r>
      <w:proofErr w:type="spellStart"/>
      <w:r w:rsidR="002D6BB3">
        <w:t>s.c</w:t>
      </w:r>
      <w:proofErr w:type="spellEnd"/>
      <w:r w:rsidR="002D6BB3">
        <w:t>=O(</w:t>
      </w:r>
      <w:r w:rsidR="00B54482">
        <w:t>1</w:t>
      </w:r>
      <w:r w:rsidR="002D6BB3">
        <w:t>)</w:t>
      </w:r>
    </w:p>
    <w:p w14:paraId="1349A398" w14:textId="5A551E2D" w:rsidR="003A5A17" w:rsidRDefault="003A5A17" w:rsidP="003A5A17">
      <w:pPr>
        <w:pStyle w:val="ListParagraph"/>
        <w:numPr>
          <w:ilvl w:val="0"/>
          <w:numId w:val="26"/>
        </w:numPr>
      </w:pPr>
      <w:r>
        <w:t xml:space="preserve">Binary Search=&gt; </w:t>
      </w:r>
      <w:proofErr w:type="spellStart"/>
      <w:r>
        <w:t>t.c</w:t>
      </w:r>
      <w:proofErr w:type="spellEnd"/>
      <w:r>
        <w:t>=O(</w:t>
      </w:r>
      <w:proofErr w:type="spellStart"/>
      <w:r>
        <w:t>logn</w:t>
      </w:r>
      <w:proofErr w:type="spellEnd"/>
      <w:proofErr w:type="gramStart"/>
      <w:r>
        <w:t>)</w:t>
      </w:r>
      <w:r w:rsidR="002D6BB3">
        <w:t xml:space="preserve"> ,</w:t>
      </w:r>
      <w:proofErr w:type="gramEnd"/>
      <w:r w:rsidR="002D6BB3">
        <w:t xml:space="preserve"> </w:t>
      </w:r>
      <w:proofErr w:type="spellStart"/>
      <w:r w:rsidR="002D6BB3">
        <w:t>s.c</w:t>
      </w:r>
      <w:proofErr w:type="spellEnd"/>
      <w:r w:rsidR="002D6BB3">
        <w:t>=O(</w:t>
      </w:r>
      <w:proofErr w:type="spellStart"/>
      <w:r w:rsidR="0030564E">
        <w:t>logn</w:t>
      </w:r>
      <w:proofErr w:type="spellEnd"/>
      <w:r w:rsidR="002D6BB3">
        <w:t>)</w:t>
      </w:r>
    </w:p>
    <w:p w14:paraId="791F9881" w14:textId="7E1FD07D" w:rsidR="003A5A17" w:rsidRDefault="003A5A17" w:rsidP="003A5A17">
      <w:pPr>
        <w:pStyle w:val="ListParagraph"/>
        <w:numPr>
          <w:ilvl w:val="0"/>
          <w:numId w:val="26"/>
        </w:numPr>
      </w:pPr>
      <w:r>
        <w:t xml:space="preserve">Merge Sort=&gt; </w:t>
      </w:r>
      <w:proofErr w:type="spellStart"/>
      <w:r>
        <w:t>t.c</w:t>
      </w:r>
      <w:proofErr w:type="spellEnd"/>
      <w:r>
        <w:t>=O(</w:t>
      </w:r>
      <w:proofErr w:type="spellStart"/>
      <w:r>
        <w:t>nlogn</w:t>
      </w:r>
      <w:proofErr w:type="spellEnd"/>
      <w:proofErr w:type="gramStart"/>
      <w:r>
        <w:t>)</w:t>
      </w:r>
      <w:r w:rsidR="002D6BB3">
        <w:t xml:space="preserve"> ,</w:t>
      </w:r>
      <w:proofErr w:type="gramEnd"/>
      <w:r w:rsidR="002D6BB3">
        <w:t xml:space="preserve"> </w:t>
      </w:r>
      <w:proofErr w:type="spellStart"/>
      <w:r w:rsidR="002D6BB3">
        <w:t>s.c</w:t>
      </w:r>
      <w:proofErr w:type="spellEnd"/>
      <w:r w:rsidR="002D6BB3">
        <w:t>=O(</w:t>
      </w:r>
      <w:r w:rsidR="0030564E">
        <w:t>n</w:t>
      </w:r>
      <w:r w:rsidR="002D6BB3">
        <w:t>)</w:t>
      </w:r>
    </w:p>
    <w:p w14:paraId="0723E0B1" w14:textId="5D54A8A1" w:rsidR="00D650C4" w:rsidRDefault="00D650C4" w:rsidP="003A5A17">
      <w:pPr>
        <w:pStyle w:val="ListParagraph"/>
        <w:numPr>
          <w:ilvl w:val="0"/>
          <w:numId w:val="26"/>
        </w:numPr>
      </w:pPr>
      <w:r>
        <w:t>Fibonacci</w:t>
      </w:r>
      <w:r w:rsidR="002D6BB3">
        <w:t xml:space="preserve">=&gt; </w:t>
      </w:r>
      <w:proofErr w:type="spellStart"/>
      <w:r w:rsidR="002D6BB3">
        <w:t>t.c</w:t>
      </w:r>
      <w:proofErr w:type="spellEnd"/>
      <w:r w:rsidR="002D6BB3">
        <w:t>=O(2^n</w:t>
      </w:r>
      <w:proofErr w:type="gramStart"/>
      <w:r w:rsidR="002D6BB3">
        <w:t>) ,</w:t>
      </w:r>
      <w:proofErr w:type="gramEnd"/>
      <w:r w:rsidR="002D6BB3">
        <w:t xml:space="preserve"> </w:t>
      </w:r>
      <w:proofErr w:type="spellStart"/>
      <w:r w:rsidR="002D6BB3">
        <w:t>s.c</w:t>
      </w:r>
      <w:proofErr w:type="spellEnd"/>
      <w:r w:rsidR="002D6BB3">
        <w:t>=O(</w:t>
      </w:r>
      <w:r w:rsidR="00B54482">
        <w:t>n</w:t>
      </w:r>
      <w:r w:rsidR="002D6BB3">
        <w:t>)</w:t>
      </w:r>
    </w:p>
    <w:p w14:paraId="2B7D0A64" w14:textId="17AD9974" w:rsidR="0030564E" w:rsidRDefault="0030564E" w:rsidP="003A5A17">
      <w:pPr>
        <w:pStyle w:val="ListParagraph"/>
        <w:numPr>
          <w:ilvl w:val="0"/>
          <w:numId w:val="26"/>
        </w:numPr>
      </w:pPr>
      <w:r>
        <w:t xml:space="preserve">Factorial=&gt; </w:t>
      </w:r>
      <w:proofErr w:type="spellStart"/>
      <w:r>
        <w:t>t.c</w:t>
      </w:r>
      <w:proofErr w:type="spellEnd"/>
      <w:r>
        <w:t xml:space="preserve">=O(n) , </w:t>
      </w:r>
      <w:proofErr w:type="spellStart"/>
      <w:r>
        <w:t>s.c</w:t>
      </w:r>
      <w:proofErr w:type="spellEnd"/>
      <w:r>
        <w:t>=O(</w:t>
      </w:r>
      <w:r w:rsidR="00B54482">
        <w:t>n</w:t>
      </w:r>
      <w:bookmarkStart w:id="0" w:name="_GoBack"/>
      <w:bookmarkEnd w:id="0"/>
      <w:r>
        <w:t>)</w:t>
      </w:r>
    </w:p>
    <w:p w14:paraId="609C4F92" w14:textId="77777777" w:rsidR="003A5A17" w:rsidRDefault="003A5A17" w:rsidP="003A5A17"/>
    <w:sectPr w:rsidR="003A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DB1E0A"/>
    <w:multiLevelType w:val="hybridMultilevel"/>
    <w:tmpl w:val="338AC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7A54CA"/>
    <w:multiLevelType w:val="hybridMultilevel"/>
    <w:tmpl w:val="1B0C0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DDA140D"/>
    <w:multiLevelType w:val="hybridMultilevel"/>
    <w:tmpl w:val="B576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5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46"/>
    <w:rsid w:val="002D6BB3"/>
    <w:rsid w:val="0030564E"/>
    <w:rsid w:val="003A5A17"/>
    <w:rsid w:val="00645252"/>
    <w:rsid w:val="006D3D74"/>
    <w:rsid w:val="0083569A"/>
    <w:rsid w:val="00854B46"/>
    <w:rsid w:val="00A9204E"/>
    <w:rsid w:val="00B54482"/>
    <w:rsid w:val="00D650C4"/>
    <w:rsid w:val="00F4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570B"/>
  <w15:chartTrackingRefBased/>
  <w15:docId w15:val="{560A9496-62DC-47DF-A920-E67C036C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4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2023-07-07T20:50:00Z</dcterms:created>
  <dcterms:modified xsi:type="dcterms:W3CDTF">2023-07-09T20:12:00Z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